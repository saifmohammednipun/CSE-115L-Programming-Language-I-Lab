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A3" w:rsidRDefault="00FE251B">
      <w:pPr>
        <w:spacing w:before="73"/>
        <w:ind w:left="13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4"/>
          <w:sz w:val="24"/>
          <w:szCs w:val="24"/>
        </w:rPr>
        <w:t>C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E 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1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1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5 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B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u</w:t>
      </w:r>
      <w:r>
        <w:rPr>
          <w:rFonts w:ascii="DejaVu Sans" w:eastAsia="DejaVu Sans" w:hAnsi="DejaVu Sans" w:cs="DejaVu Sans"/>
          <w:b/>
          <w:sz w:val="24"/>
          <w:szCs w:val="24"/>
        </w:rPr>
        <w:t>s A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z w:val="24"/>
          <w:szCs w:val="24"/>
        </w:rPr>
        <w:t>ig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z w:val="24"/>
          <w:szCs w:val="24"/>
        </w:rPr>
        <w:t>m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s 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n 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6"/>
          <w:sz w:val="24"/>
          <w:szCs w:val="24"/>
        </w:rPr>
        <w:t>f</w:t>
      </w:r>
      <w:r>
        <w:rPr>
          <w:rFonts w:ascii="DejaVu Sans" w:eastAsia="DejaVu Sans" w:hAnsi="DejaVu Sans" w:cs="DejaVu Sans"/>
          <w:b/>
          <w:sz w:val="24"/>
          <w:szCs w:val="24"/>
        </w:rPr>
        <w:t>-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z w:val="24"/>
          <w:szCs w:val="24"/>
        </w:rPr>
        <w:t>l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se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, 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z w:val="24"/>
          <w:szCs w:val="24"/>
        </w:rPr>
        <w:t>wi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c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h</w:t>
      </w:r>
      <w:r>
        <w:rPr>
          <w:rFonts w:ascii="DejaVu Sans" w:eastAsia="DejaVu Sans" w:hAnsi="DejaVu Sans" w:cs="DejaVu Sans"/>
          <w:b/>
          <w:sz w:val="24"/>
          <w:szCs w:val="24"/>
        </w:rPr>
        <w:t>-ca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z w:val="24"/>
          <w:szCs w:val="24"/>
        </w:rPr>
        <w:t>e</w:t>
      </w:r>
    </w:p>
    <w:p w:rsidR="00EA6FA3" w:rsidRDefault="00EA6FA3">
      <w:pPr>
        <w:spacing w:before="3" w:line="240" w:lineRule="exact"/>
        <w:rPr>
          <w:sz w:val="24"/>
          <w:szCs w:val="24"/>
        </w:rPr>
      </w:pPr>
    </w:p>
    <w:p w:rsidR="00EA6FA3" w:rsidRDefault="00FE251B" w:rsidP="00FE251B">
      <w:pPr>
        <w:spacing w:line="276" w:lineRule="auto"/>
        <w:ind w:left="102" w:right="137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1</w:t>
      </w:r>
      <w:r>
        <w:rPr>
          <w:rFonts w:ascii="DejaVu Sans" w:eastAsia="DejaVu Sans" w:hAnsi="DejaVu Sans" w:cs="DejaVu Sans"/>
          <w:b/>
          <w:sz w:val="24"/>
          <w:szCs w:val="24"/>
        </w:rPr>
        <w:t>.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1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ri</w:t>
      </w:r>
      <w:r>
        <w:rPr>
          <w:rFonts w:ascii="DejaVu Sans" w:eastAsia="DejaVu Sans" w:hAnsi="DejaVu Sans" w:cs="DejaVu Sans"/>
          <w:sz w:val="24"/>
          <w:szCs w:val="24"/>
        </w:rPr>
        <w:t>te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 xml:space="preserve">C 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P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g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m to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c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>cu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te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 xml:space="preserve">the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x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m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y u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ng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the f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lo</w:t>
      </w:r>
      <w:r>
        <w:rPr>
          <w:rFonts w:ascii="DejaVu Sans" w:eastAsia="DejaVu Sans" w:hAnsi="DejaVu Sans" w:cs="DejaVu Sans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ng 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 xml:space="preserve">e.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sz w:val="24"/>
          <w:szCs w:val="24"/>
        </w:rPr>
        <w:t>he 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m</w:t>
      </w:r>
      <w:r>
        <w:rPr>
          <w:rFonts w:ascii="DejaVu Sans" w:eastAsia="DejaVu Sans" w:hAnsi="DejaVu Sans" w:cs="DejaVu Sans"/>
          <w:sz w:val="24"/>
          <w:szCs w:val="24"/>
        </w:rPr>
        <w:t>u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r 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x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: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x = (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as</w:t>
      </w:r>
      <w:r>
        <w:rPr>
          <w:rFonts w:ascii="DejaVu Sans" w:eastAsia="DejaVu Sans" w:hAnsi="DejaVu Sans" w:cs="DejaVu Sans"/>
          <w:sz w:val="24"/>
          <w:szCs w:val="24"/>
        </w:rPr>
        <w:t xml:space="preserve">e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x) + (pe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cent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ge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f </w:t>
      </w:r>
      <w:r>
        <w:rPr>
          <w:rFonts w:ascii="DejaVu Sans" w:eastAsia="DejaVu Sans" w:hAnsi="DejaVu Sans" w:cs="DejaVu Sans"/>
          <w:spacing w:val="-4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-6"/>
          <w:sz w:val="24"/>
          <w:szCs w:val="24"/>
        </w:rPr>
        <w:t>x</w:t>
      </w:r>
      <w:r>
        <w:rPr>
          <w:rFonts w:ascii="DejaVu Sans" w:eastAsia="DejaVu Sans" w:hAnsi="DejaVu Sans" w:cs="DejaVu Sans"/>
          <w:sz w:val="24"/>
          <w:szCs w:val="24"/>
        </w:rPr>
        <w:t>ce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)*(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y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– m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 xml:space="preserve">n.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sa</w:t>
      </w:r>
      <w:r>
        <w:rPr>
          <w:rFonts w:ascii="DejaVu Sans" w:eastAsia="DejaVu Sans" w:hAnsi="DejaVu Sans" w:cs="DejaVu Sans"/>
          <w:spacing w:val="-3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y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 the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3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y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g</w:t>
      </w:r>
      <w:r>
        <w:rPr>
          <w:rFonts w:ascii="DejaVu Sans" w:eastAsia="DejaVu Sans" w:hAnsi="DejaVu Sans" w:cs="DejaVu Sans"/>
          <w:sz w:val="24"/>
          <w:szCs w:val="24"/>
        </w:rPr>
        <w:t xml:space="preserve">e). </w:t>
      </w:r>
      <w:r>
        <w:rPr>
          <w:rFonts w:ascii="DejaVu Sans" w:eastAsia="DejaVu Sans" w:hAnsi="DejaVu Sans" w:cs="DejaVu Sans"/>
          <w:spacing w:val="-10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e.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g</w:t>
      </w:r>
      <w:r>
        <w:rPr>
          <w:rFonts w:ascii="DejaVu Sans" w:eastAsia="DejaVu Sans" w:hAnsi="DejaVu Sans" w:cs="DejaVu Sans"/>
          <w:sz w:val="24"/>
          <w:szCs w:val="24"/>
        </w:rPr>
        <w:t xml:space="preserve">.,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 xml:space="preserve">the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al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 xml:space="preserve">y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 xml:space="preserve">s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3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20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0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</w:t>
      </w:r>
      <w:r>
        <w:rPr>
          <w:rFonts w:ascii="DejaVu Sans" w:eastAsia="DejaVu Sans" w:hAnsi="DejaVu Sans" w:cs="DejaVu Sans"/>
          <w:sz w:val="24"/>
          <w:szCs w:val="24"/>
        </w:rPr>
        <w:t>, then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x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=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5400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+</w:t>
      </w:r>
      <w:r>
        <w:rPr>
          <w:rFonts w:ascii="DejaVu Sans" w:eastAsia="DejaVu Sans" w:hAnsi="DejaVu Sans" w:cs="DejaVu Sans"/>
          <w:sz w:val="24"/>
          <w:szCs w:val="24"/>
        </w:rPr>
        <w:t>(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2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2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/1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0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</w:t>
      </w:r>
      <w:r>
        <w:rPr>
          <w:rFonts w:ascii="DejaVu Sans" w:eastAsia="DejaVu Sans" w:hAnsi="DejaVu Sans" w:cs="DejaVu Sans"/>
          <w:sz w:val="24"/>
          <w:szCs w:val="24"/>
        </w:rPr>
        <w:t>)*(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32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0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00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-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30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0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00</w:t>
      </w:r>
      <w:r>
        <w:rPr>
          <w:rFonts w:ascii="DejaVu Sans" w:eastAsia="DejaVu Sans" w:hAnsi="DejaVu Sans" w:cs="DejaVu Sans"/>
          <w:sz w:val="24"/>
          <w:szCs w:val="24"/>
        </w:rPr>
        <w:t>)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=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 xml:space="preserve"> 5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4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00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+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4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4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=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58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4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0</w:t>
      </w:r>
      <w:r>
        <w:rPr>
          <w:rFonts w:ascii="DejaVu Sans" w:eastAsia="DejaVu Sans" w:hAnsi="DejaVu Sans" w:cs="DejaVu Sans"/>
          <w:sz w:val="24"/>
          <w:szCs w:val="24"/>
        </w:rPr>
        <w:t>.</w:t>
      </w:r>
    </w:p>
    <w:p w:rsidR="00EA6FA3" w:rsidRDefault="00EA6FA3">
      <w:pPr>
        <w:spacing w:before="13" w:line="240" w:lineRule="exact"/>
        <w:rPr>
          <w:sz w:val="24"/>
          <w:szCs w:val="24"/>
        </w:rPr>
      </w:pPr>
    </w:p>
    <w:p w:rsidR="00EA6FA3" w:rsidRDefault="000C4933">
      <w:pPr>
        <w:ind w:left="4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27.5pt">
            <v:imagedata r:id="rId5" o:title=""/>
          </v:shape>
        </w:pict>
      </w:r>
    </w:p>
    <w:p w:rsidR="00EA6FA3" w:rsidRDefault="00FE251B" w:rsidP="00FE251B">
      <w:pPr>
        <w:spacing w:before="2" w:line="320" w:lineRule="atLeast"/>
        <w:ind w:left="102" w:right="522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2</w:t>
      </w:r>
      <w:r>
        <w:rPr>
          <w:rFonts w:ascii="DejaVu Sans" w:eastAsia="DejaVu Sans" w:hAnsi="DejaVu Sans" w:cs="DejaVu Sans"/>
          <w:b/>
          <w:sz w:val="24"/>
          <w:szCs w:val="24"/>
        </w:rPr>
        <w:t>.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1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ri</w:t>
      </w:r>
      <w:r>
        <w:rPr>
          <w:rFonts w:ascii="DejaVu Sans" w:eastAsia="DejaVu Sans" w:hAnsi="DejaVu Sans" w:cs="DejaVu Sans"/>
          <w:sz w:val="24"/>
          <w:szCs w:val="24"/>
        </w:rPr>
        <w:t>te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 xml:space="preserve">C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p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g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m t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h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d</w:t>
      </w:r>
      <w:r>
        <w:rPr>
          <w:rFonts w:ascii="DejaVu Sans" w:eastAsia="DejaVu Sans" w:hAnsi="DejaVu Sans" w:cs="DejaVu Sans"/>
          <w:sz w:val="24"/>
          <w:szCs w:val="24"/>
        </w:rPr>
        <w:t>s the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em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ter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.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tu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d</w:t>
      </w:r>
      <w:r>
        <w:rPr>
          <w:rFonts w:ascii="DejaVu Sans" w:eastAsia="DejaVu Sans" w:hAnsi="DejaVu Sans" w:cs="DejaVu Sans"/>
          <w:sz w:val="24"/>
          <w:szCs w:val="24"/>
        </w:rPr>
        <w:t>ent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nd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p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ri</w:t>
      </w:r>
      <w:r>
        <w:rPr>
          <w:rFonts w:ascii="DejaVu Sans" w:eastAsia="DejaVu Sans" w:hAnsi="DejaVu Sans" w:cs="DejaVu Sans"/>
          <w:sz w:val="24"/>
          <w:szCs w:val="24"/>
        </w:rPr>
        <w:t>nt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a c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mment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ut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tu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d</w:t>
      </w:r>
      <w:r>
        <w:rPr>
          <w:rFonts w:ascii="DejaVu Sans" w:eastAsia="DejaVu Sans" w:hAnsi="DejaVu Sans" w:cs="DejaVu Sans"/>
          <w:sz w:val="24"/>
          <w:szCs w:val="24"/>
        </w:rPr>
        <w:t>ent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as</w:t>
      </w:r>
      <w:r>
        <w:rPr>
          <w:rFonts w:ascii="DejaVu Sans" w:eastAsia="DejaVu Sans" w:hAnsi="DejaVu Sans" w:cs="DejaVu Sans"/>
          <w:sz w:val="24"/>
          <w:szCs w:val="24"/>
        </w:rPr>
        <w:t xml:space="preserve">ed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 xml:space="preserve">the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be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24"/>
          <w:sz w:val="24"/>
          <w:szCs w:val="24"/>
        </w:rPr>
        <w:t>w</w:t>
      </w:r>
      <w:r>
        <w:rPr>
          <w:rFonts w:ascii="DejaVu Sans" w:eastAsia="DejaVu Sans" w:hAnsi="DejaVu Sans" w:cs="DejaVu Sans"/>
          <w:sz w:val="24"/>
          <w:szCs w:val="24"/>
        </w:rPr>
        <w:t>.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U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 xml:space="preserve">e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14"/>
          <w:sz w:val="24"/>
          <w:szCs w:val="24"/>
        </w:rPr>
        <w:t xml:space="preserve">f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- 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-3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14"/>
          <w:sz w:val="24"/>
          <w:szCs w:val="24"/>
        </w:rPr>
        <w:t xml:space="preserve">f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- 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ls</w:t>
      </w:r>
      <w:r>
        <w:rPr>
          <w:rFonts w:ascii="DejaVu Sans" w:eastAsia="DejaVu Sans" w:hAnsi="DejaVu Sans" w:cs="DejaVu Sans"/>
          <w:sz w:val="24"/>
          <w:szCs w:val="24"/>
        </w:rPr>
        <w:t>e.</w:t>
      </w:r>
    </w:p>
    <w:p w:rsidR="00EA6FA3" w:rsidRDefault="00EA6FA3">
      <w:pPr>
        <w:spacing w:before="11" w:line="200" w:lineRule="exact"/>
      </w:pPr>
    </w:p>
    <w:tbl>
      <w:tblPr>
        <w:tblStyle w:val="TableGrid"/>
        <w:tblW w:w="0" w:type="auto"/>
        <w:tblInd w:w="1675" w:type="dxa"/>
        <w:tblLook w:val="04A0"/>
      </w:tblPr>
      <w:tblGrid>
        <w:gridCol w:w="2516"/>
        <w:gridCol w:w="3708"/>
      </w:tblGrid>
      <w:tr w:rsidR="00206A43" w:rsidTr="00206A43">
        <w:tc>
          <w:tcPr>
            <w:tcW w:w="2516" w:type="dxa"/>
          </w:tcPr>
          <w:p w:rsidR="00206A43" w:rsidRDefault="00206A43" w:rsidP="00206A43">
            <w:pPr>
              <w:jc w:val="center"/>
            </w:pPr>
            <w:r w:rsidRPr="00066B19">
              <w:rPr>
                <w:rFonts w:ascii="DejaVu Sans" w:eastAsia="DejaVu Sans" w:hAnsi="DejaVu Sans" w:cs="DejaVu Sans"/>
                <w:b/>
                <w:spacing w:val="1"/>
                <w:sz w:val="24"/>
                <w:szCs w:val="24"/>
              </w:rPr>
              <w:t>S</w:t>
            </w:r>
            <w:r w:rsidRPr="00066B19">
              <w:rPr>
                <w:rFonts w:ascii="DejaVu Sans" w:eastAsia="DejaVu Sans" w:hAnsi="DejaVu Sans" w:cs="DejaVu Sans"/>
                <w:b/>
                <w:spacing w:val="-1"/>
                <w:sz w:val="24"/>
                <w:szCs w:val="24"/>
              </w:rPr>
              <w:t>e</w:t>
            </w:r>
            <w:r w:rsidRPr="00066B19">
              <w:rPr>
                <w:rFonts w:ascii="DejaVu Sans" w:eastAsia="DejaVu Sans" w:hAnsi="DejaVu Sans" w:cs="DejaVu Sans"/>
                <w:b/>
                <w:sz w:val="24"/>
                <w:szCs w:val="24"/>
              </w:rPr>
              <w:t>m</w:t>
            </w:r>
            <w:r w:rsidRPr="00066B19">
              <w:rPr>
                <w:rFonts w:ascii="DejaVu Sans" w:eastAsia="DejaVu Sans" w:hAnsi="DejaVu Sans" w:cs="DejaVu Sans"/>
                <w:b/>
                <w:spacing w:val="-1"/>
                <w:sz w:val="24"/>
                <w:szCs w:val="24"/>
              </w:rPr>
              <w:t>e</w:t>
            </w:r>
            <w:r w:rsidRPr="00066B19">
              <w:rPr>
                <w:rFonts w:ascii="DejaVu Sans" w:eastAsia="DejaVu Sans" w:hAnsi="DejaVu Sans" w:cs="DejaVu Sans"/>
                <w:b/>
                <w:spacing w:val="1"/>
                <w:sz w:val="24"/>
                <w:szCs w:val="24"/>
              </w:rPr>
              <w:t>s</w:t>
            </w:r>
            <w:r w:rsidRPr="00066B19">
              <w:rPr>
                <w:rFonts w:ascii="DejaVu Sans" w:eastAsia="DejaVu Sans" w:hAnsi="DejaVu Sans" w:cs="DejaVu Sans"/>
                <w:b/>
                <w:spacing w:val="-1"/>
                <w:sz w:val="24"/>
                <w:szCs w:val="24"/>
              </w:rPr>
              <w:t>te</w:t>
            </w:r>
            <w:r w:rsidRPr="00066B19">
              <w:rPr>
                <w:rFonts w:ascii="DejaVu Sans" w:eastAsia="DejaVu Sans" w:hAnsi="DejaVu Sans" w:cs="DejaVu Sans"/>
                <w:b/>
                <w:sz w:val="24"/>
                <w:szCs w:val="24"/>
              </w:rPr>
              <w:t>r</w:t>
            </w:r>
            <w:r w:rsidRPr="00066B19">
              <w:rPr>
                <w:rFonts w:ascii="DejaVu Sans" w:eastAsia="DejaVu Sans" w:hAnsi="DejaVu Sans" w:cs="DejaVu Sans"/>
                <w:b/>
                <w:spacing w:val="2"/>
                <w:sz w:val="24"/>
                <w:szCs w:val="24"/>
              </w:rPr>
              <w:t xml:space="preserve"> </w:t>
            </w:r>
            <w:r w:rsidRPr="00066B19">
              <w:rPr>
                <w:rFonts w:ascii="DejaVu Sans" w:eastAsia="DejaVu Sans" w:hAnsi="DejaVu Sans" w:cs="DejaVu Sans"/>
                <w:b/>
                <w:spacing w:val="-1"/>
                <w:sz w:val="24"/>
                <w:szCs w:val="24"/>
              </w:rPr>
              <w:t>No</w:t>
            </w:r>
            <w:r w:rsidRPr="00066B19">
              <w:rPr>
                <w:rFonts w:ascii="DejaVu Sans" w:eastAsia="DejaVu Sans" w:hAnsi="DejaVu Sans" w:cs="DejaVu Sans"/>
                <w:b/>
                <w:sz w:val="24"/>
                <w:szCs w:val="24"/>
              </w:rPr>
              <w:t>.</w:t>
            </w:r>
          </w:p>
        </w:tc>
        <w:tc>
          <w:tcPr>
            <w:tcW w:w="3708" w:type="dxa"/>
          </w:tcPr>
          <w:p w:rsidR="00206A43" w:rsidRDefault="00206A43" w:rsidP="00206A43">
            <w:pPr>
              <w:jc w:val="center"/>
            </w:pPr>
            <w:r w:rsidRPr="00066B19">
              <w:rPr>
                <w:rFonts w:ascii="DejaVu Sans" w:eastAsia="DejaVu Sans" w:hAnsi="DejaVu Sans" w:cs="DejaVu Sans"/>
                <w:b/>
                <w:sz w:val="24"/>
                <w:szCs w:val="24"/>
              </w:rPr>
              <w:t>C</w:t>
            </w:r>
            <w:r w:rsidRPr="00066B19">
              <w:rPr>
                <w:rFonts w:ascii="DejaVu Sans" w:eastAsia="DejaVu Sans" w:hAnsi="DejaVu Sans" w:cs="DejaVu Sans"/>
                <w:b/>
                <w:spacing w:val="-1"/>
                <w:sz w:val="24"/>
                <w:szCs w:val="24"/>
              </w:rPr>
              <w:t>o</w:t>
            </w:r>
            <w:r w:rsidRPr="00066B19">
              <w:rPr>
                <w:rFonts w:ascii="DejaVu Sans" w:eastAsia="DejaVu Sans" w:hAnsi="DejaVu Sans" w:cs="DejaVu Sans"/>
                <w:b/>
                <w:sz w:val="24"/>
                <w:szCs w:val="24"/>
              </w:rPr>
              <w:t>mme</w:t>
            </w:r>
            <w:r w:rsidRPr="00066B19">
              <w:rPr>
                <w:rFonts w:ascii="DejaVu Sans" w:eastAsia="DejaVu Sans" w:hAnsi="DejaVu Sans" w:cs="DejaVu Sans"/>
                <w:b/>
                <w:spacing w:val="-1"/>
                <w:sz w:val="24"/>
                <w:szCs w:val="24"/>
              </w:rPr>
              <w:t>n</w:t>
            </w:r>
            <w:r w:rsidRPr="00066B19">
              <w:rPr>
                <w:rFonts w:ascii="DejaVu Sans" w:eastAsia="DejaVu Sans" w:hAnsi="DejaVu Sans" w:cs="DejaVu Sans"/>
                <w:b/>
                <w:sz w:val="24"/>
                <w:szCs w:val="24"/>
              </w:rPr>
              <w:t>t</w:t>
            </w:r>
          </w:p>
        </w:tc>
      </w:tr>
      <w:tr w:rsidR="00206A43" w:rsidTr="00206A43">
        <w:tc>
          <w:tcPr>
            <w:tcW w:w="2516" w:type="dxa"/>
          </w:tcPr>
          <w:p w:rsidR="00206A43" w:rsidRDefault="00206A43" w:rsidP="00206A43">
            <w:pPr>
              <w:ind w:right="195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0</w:t>
            </w:r>
          </w:p>
        </w:tc>
        <w:tc>
          <w:tcPr>
            <w:tcW w:w="3708" w:type="dxa"/>
          </w:tcPr>
          <w:p w:rsidR="00206A43" w:rsidRDefault="00206A43" w:rsidP="00206A43">
            <w:pPr>
              <w:ind w:right="393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I</w:t>
            </w:r>
            <w:r>
              <w:rPr>
                <w:rFonts w:ascii="DejaVu Sans" w:eastAsia="DejaVu Sans" w:hAnsi="DejaVu Sans" w:cs="DejaVu Sans"/>
                <w:sz w:val="24"/>
                <w:szCs w:val="24"/>
              </w:rPr>
              <w:t>nva</w:t>
            </w:r>
            <w:r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li</w:t>
            </w:r>
            <w:r>
              <w:rPr>
                <w:rFonts w:ascii="DejaVu Sans" w:eastAsia="DejaVu Sans" w:hAnsi="DejaVu Sans" w:cs="DejaVu Sans"/>
                <w:sz w:val="24"/>
                <w:szCs w:val="24"/>
              </w:rPr>
              <w:t>d</w:t>
            </w:r>
            <w:r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DejaVu Sans" w:eastAsia="DejaVu Sans" w:hAnsi="DejaVu Sans" w:cs="DejaVu Sans"/>
                <w:sz w:val="24"/>
                <w:szCs w:val="24"/>
              </w:rPr>
              <w:t>Sem</w:t>
            </w:r>
            <w:r>
              <w:rPr>
                <w:rFonts w:ascii="DejaVu Sans" w:eastAsia="DejaVu Sans" w:hAnsi="DejaVu Sans" w:cs="DejaVu Sans"/>
                <w:spacing w:val="-2"/>
                <w:sz w:val="24"/>
                <w:szCs w:val="24"/>
              </w:rPr>
              <w:t>e</w:t>
            </w:r>
            <w:r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  <w:t>s</w:t>
            </w:r>
            <w:r>
              <w:rPr>
                <w:rFonts w:ascii="DejaVu Sans" w:eastAsia="DejaVu Sans" w:hAnsi="DejaVu Sans" w:cs="DejaVu Sans"/>
                <w:sz w:val="24"/>
                <w:szCs w:val="24"/>
              </w:rPr>
              <w:t>ter</w:t>
            </w:r>
          </w:p>
        </w:tc>
      </w:tr>
      <w:tr w:rsidR="00206A43" w:rsidTr="00206A43">
        <w:tc>
          <w:tcPr>
            <w:tcW w:w="2516" w:type="dxa"/>
          </w:tcPr>
          <w:p w:rsidR="00206A43" w:rsidRPr="00B073F7" w:rsidRDefault="00206A43" w:rsidP="00206A43">
            <w:pPr>
              <w:ind w:right="195"/>
              <w:jc w:val="center"/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</w:pPr>
            <w:r w:rsidRPr="00B073F7"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1</w:t>
            </w:r>
            <w:r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-3</w:t>
            </w:r>
          </w:p>
        </w:tc>
        <w:tc>
          <w:tcPr>
            <w:tcW w:w="3708" w:type="dxa"/>
          </w:tcPr>
          <w:p w:rsidR="00206A43" w:rsidRDefault="00206A43" w:rsidP="00206A43">
            <w:pPr>
              <w:ind w:right="393"/>
              <w:jc w:val="center"/>
            </w:pPr>
            <w:r w:rsidRPr="00B073F7">
              <w:rPr>
                <w:rFonts w:ascii="DejaVu Sans" w:eastAsia="DejaVu Sans" w:hAnsi="DejaVu Sans" w:cs="DejaVu Sans"/>
                <w:spacing w:val="-18"/>
                <w:sz w:val="24"/>
                <w:szCs w:val="24"/>
              </w:rPr>
              <w:t>F</w:t>
            </w:r>
            <w:r w:rsidRPr="00B073F7">
              <w:rPr>
                <w:rFonts w:ascii="DejaVu Sans" w:eastAsia="DejaVu Sans" w:hAnsi="DejaVu Sans" w:cs="DejaVu Sans"/>
                <w:spacing w:val="-7"/>
                <w:sz w:val="24"/>
                <w:szCs w:val="24"/>
              </w:rPr>
              <w:t>r</w:t>
            </w:r>
            <w:r w:rsidRPr="00B073F7">
              <w:rPr>
                <w:rFonts w:ascii="DejaVu Sans" w:eastAsia="DejaVu Sans" w:hAnsi="DejaVu Sans" w:cs="DejaVu Sans"/>
                <w:sz w:val="24"/>
                <w:szCs w:val="24"/>
              </w:rPr>
              <w:t>e</w:t>
            </w:r>
            <w:r w:rsidRPr="00B073F7"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  <w:t>s</w:t>
            </w:r>
            <w:r w:rsidRPr="00B073F7">
              <w:rPr>
                <w:rFonts w:ascii="DejaVu Sans" w:eastAsia="DejaVu Sans" w:hAnsi="DejaVu Sans" w:cs="DejaVu Sans"/>
                <w:sz w:val="24"/>
                <w:szCs w:val="24"/>
              </w:rPr>
              <w:t>h</w:t>
            </w:r>
            <w:r w:rsidRPr="00B073F7">
              <w:rPr>
                <w:rFonts w:ascii="DejaVu Sans" w:eastAsia="DejaVu Sans" w:hAnsi="DejaVu Sans" w:cs="DejaVu Sans"/>
                <w:spacing w:val="-2"/>
                <w:sz w:val="24"/>
                <w:szCs w:val="24"/>
              </w:rPr>
              <w:t>m</w:t>
            </w:r>
            <w:r w:rsidRPr="00B073F7"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  <w:t>a</w:t>
            </w:r>
            <w:r w:rsidRPr="00B073F7">
              <w:rPr>
                <w:rFonts w:ascii="DejaVu Sans" w:eastAsia="DejaVu Sans" w:hAnsi="DejaVu Sans" w:cs="DejaVu Sans"/>
                <w:sz w:val="24"/>
                <w:szCs w:val="24"/>
              </w:rPr>
              <w:t>n</w:t>
            </w:r>
          </w:p>
        </w:tc>
      </w:tr>
      <w:tr w:rsidR="00206A43" w:rsidTr="00206A43">
        <w:tc>
          <w:tcPr>
            <w:tcW w:w="2516" w:type="dxa"/>
          </w:tcPr>
          <w:p w:rsidR="00206A43" w:rsidRPr="00FE2472" w:rsidRDefault="00206A43" w:rsidP="00206A43">
            <w:pPr>
              <w:ind w:right="195"/>
              <w:jc w:val="center"/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</w:pPr>
            <w:r w:rsidRPr="00FE2472"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4</w:t>
            </w:r>
            <w:r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-6</w:t>
            </w:r>
          </w:p>
        </w:tc>
        <w:tc>
          <w:tcPr>
            <w:tcW w:w="3708" w:type="dxa"/>
          </w:tcPr>
          <w:p w:rsidR="00206A43" w:rsidRDefault="00206A43" w:rsidP="00206A43">
            <w:pPr>
              <w:ind w:right="393"/>
              <w:jc w:val="center"/>
            </w:pPr>
            <w:r w:rsidRPr="00FE2472">
              <w:rPr>
                <w:rFonts w:ascii="DejaVu Sans" w:eastAsia="DejaVu Sans" w:hAnsi="DejaVu Sans" w:cs="DejaVu Sans"/>
                <w:sz w:val="24"/>
                <w:szCs w:val="24"/>
              </w:rPr>
              <w:t>S</w:t>
            </w:r>
            <w:r w:rsidRPr="00FE2472"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o</w:t>
            </w:r>
            <w:r w:rsidRPr="00FE2472">
              <w:rPr>
                <w:rFonts w:ascii="DejaVu Sans" w:eastAsia="DejaVu Sans" w:hAnsi="DejaVu Sans" w:cs="DejaVu Sans"/>
                <w:sz w:val="24"/>
                <w:szCs w:val="24"/>
              </w:rPr>
              <w:t>p</w:t>
            </w:r>
            <w:r w:rsidRPr="00FE2472">
              <w:rPr>
                <w:rFonts w:ascii="DejaVu Sans" w:eastAsia="DejaVu Sans" w:hAnsi="DejaVu Sans" w:cs="DejaVu Sans"/>
                <w:spacing w:val="2"/>
                <w:sz w:val="24"/>
                <w:szCs w:val="24"/>
              </w:rPr>
              <w:t>h</w:t>
            </w:r>
            <w:r w:rsidRPr="00FE2472">
              <w:rPr>
                <w:rFonts w:ascii="DejaVu Sans" w:eastAsia="DejaVu Sans" w:hAnsi="DejaVu Sans" w:cs="DejaVu Sans"/>
                <w:spacing w:val="-1"/>
                <w:sz w:val="24"/>
                <w:szCs w:val="24"/>
              </w:rPr>
              <w:t>o</w:t>
            </w:r>
            <w:r w:rsidRPr="00FE2472">
              <w:rPr>
                <w:rFonts w:ascii="DejaVu Sans" w:eastAsia="DejaVu Sans" w:hAnsi="DejaVu Sans" w:cs="DejaVu Sans"/>
                <w:sz w:val="24"/>
                <w:szCs w:val="24"/>
              </w:rPr>
              <w:t>m</w:t>
            </w:r>
            <w:r w:rsidRPr="00FE2472">
              <w:rPr>
                <w:rFonts w:ascii="DejaVu Sans" w:eastAsia="DejaVu Sans" w:hAnsi="DejaVu Sans" w:cs="DejaVu Sans"/>
                <w:spacing w:val="1"/>
                <w:sz w:val="24"/>
                <w:szCs w:val="24"/>
              </w:rPr>
              <w:t>o</w:t>
            </w:r>
            <w:r w:rsidRPr="00FE2472">
              <w:rPr>
                <w:rFonts w:ascii="DejaVu Sans" w:eastAsia="DejaVu Sans" w:hAnsi="DejaVu Sans" w:cs="DejaVu Sans"/>
                <w:spacing w:val="-7"/>
                <w:sz w:val="24"/>
                <w:szCs w:val="24"/>
              </w:rPr>
              <w:t>r</w:t>
            </w:r>
            <w:r w:rsidRPr="00FE2472">
              <w:rPr>
                <w:rFonts w:ascii="DejaVu Sans" w:eastAsia="DejaVu Sans" w:hAnsi="DejaVu Sans" w:cs="DejaVu Sans"/>
                <w:sz w:val="24"/>
                <w:szCs w:val="24"/>
              </w:rPr>
              <w:t>e</w:t>
            </w:r>
          </w:p>
        </w:tc>
      </w:tr>
      <w:tr w:rsidR="00206A43" w:rsidTr="00206A43">
        <w:tc>
          <w:tcPr>
            <w:tcW w:w="2516" w:type="dxa"/>
          </w:tcPr>
          <w:p w:rsidR="00206A43" w:rsidRDefault="00206A43" w:rsidP="00206A43">
            <w:pPr>
              <w:ind w:right="195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7-9</w:t>
            </w:r>
          </w:p>
        </w:tc>
        <w:tc>
          <w:tcPr>
            <w:tcW w:w="3708" w:type="dxa"/>
          </w:tcPr>
          <w:p w:rsidR="00206A43" w:rsidRDefault="00206A43" w:rsidP="00206A43">
            <w:pPr>
              <w:ind w:right="393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Junior</w:t>
            </w:r>
          </w:p>
        </w:tc>
      </w:tr>
      <w:tr w:rsidR="00206A43" w:rsidTr="00206A43">
        <w:tc>
          <w:tcPr>
            <w:tcW w:w="2516" w:type="dxa"/>
          </w:tcPr>
          <w:p w:rsidR="00206A43" w:rsidRDefault="00206A43" w:rsidP="00206A43">
            <w:pPr>
              <w:ind w:right="195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10-12</w:t>
            </w:r>
          </w:p>
        </w:tc>
        <w:tc>
          <w:tcPr>
            <w:tcW w:w="3708" w:type="dxa"/>
          </w:tcPr>
          <w:p w:rsidR="00206A43" w:rsidRDefault="00206A43" w:rsidP="00206A43">
            <w:pPr>
              <w:ind w:right="393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Senior</w:t>
            </w:r>
          </w:p>
        </w:tc>
      </w:tr>
      <w:tr w:rsidR="00206A43" w:rsidTr="00206A43">
        <w:tc>
          <w:tcPr>
            <w:tcW w:w="2516" w:type="dxa"/>
          </w:tcPr>
          <w:p w:rsidR="00206A43" w:rsidRDefault="00206A43" w:rsidP="00206A43">
            <w:pPr>
              <w:ind w:right="195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&gt;12</w:t>
            </w:r>
          </w:p>
        </w:tc>
        <w:tc>
          <w:tcPr>
            <w:tcW w:w="3708" w:type="dxa"/>
          </w:tcPr>
          <w:p w:rsidR="00206A43" w:rsidRDefault="00206A43" w:rsidP="00206A43">
            <w:pPr>
              <w:ind w:right="393"/>
              <w:jc w:val="center"/>
              <w:rPr>
                <w:rFonts w:ascii="DejaVu Sans" w:eastAsia="DejaVu Sans" w:hAnsi="DejaVu Sans" w:cs="DejaVu Sans"/>
                <w:sz w:val="24"/>
                <w:szCs w:val="24"/>
              </w:rPr>
            </w:pPr>
            <w:r>
              <w:rPr>
                <w:rFonts w:ascii="DejaVu Sans" w:eastAsia="DejaVu Sans" w:hAnsi="DejaVu Sans" w:cs="DejaVu Sans"/>
                <w:sz w:val="24"/>
                <w:szCs w:val="24"/>
              </w:rPr>
              <w:t>You must graduate soon</w:t>
            </w:r>
          </w:p>
        </w:tc>
      </w:tr>
    </w:tbl>
    <w:p w:rsidR="00EA6FA3" w:rsidRDefault="000C4933">
      <w:pPr>
        <w:spacing w:line="180" w:lineRule="exact"/>
        <w:rPr>
          <w:sz w:val="19"/>
          <w:szCs w:val="19"/>
        </w:rPr>
      </w:pPr>
      <w:r w:rsidRPr="000C4933">
        <w:pict>
          <v:group id="_x0000_s1098" style="position:absolute;margin-left:0;margin-top:11in;width:0;height:0;z-index:-251640320;mso-position-horizontal-relative:page;mso-position-vertical-relative:page" coordorigin=",15840" coordsize="0,0">
            <v:shape id="_x0000_s109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96" style="position:absolute;margin-left:0;margin-top:11in;width:0;height:0;z-index:-251641344;mso-position-horizontal-relative:page;mso-position-vertical-relative:page" coordorigin=",15840" coordsize="0,0">
            <v:shape id="_x0000_s109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94" style="position:absolute;margin-left:0;margin-top:11in;width:0;height:0;z-index:-251642368;mso-position-horizontal-relative:page;mso-position-vertical-relative:page" coordorigin=",15840" coordsize="0,0">
            <v:shape id="_x0000_s109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92" style="position:absolute;margin-left:0;margin-top:11in;width:0;height:0;z-index:-251643392;mso-position-horizontal-relative:page;mso-position-vertical-relative:page" coordorigin=",15840" coordsize="0,0">
            <v:shape id="_x0000_s109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90" style="position:absolute;margin-left:0;margin-top:11in;width:0;height:0;z-index:-251644416;mso-position-horizontal-relative:page;mso-position-vertical-relative:page" coordorigin=",15840" coordsize="0,0">
            <v:shape id="_x0000_s109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88" style="position:absolute;margin-left:0;margin-top:11in;width:0;height:0;z-index:-251645440;mso-position-horizontal-relative:page;mso-position-vertical-relative:page" coordorigin=",15840" coordsize="0,0">
            <v:shape id="_x0000_s108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86" style="position:absolute;margin-left:0;margin-top:11in;width:0;height:0;z-index:-251646464;mso-position-horizontal-relative:page;mso-position-vertical-relative:page" coordorigin=",15840" coordsize="0,0">
            <v:shape id="_x0000_s108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84" style="position:absolute;margin-left:0;margin-top:11in;width:0;height:0;z-index:-251647488;mso-position-horizontal-relative:page;mso-position-vertical-relative:page" coordorigin=",15840" coordsize="0,0">
            <v:shape id="_x0000_s108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82" style="position:absolute;margin-left:0;margin-top:11in;width:0;height:0;z-index:-251648512;mso-position-horizontal-relative:page;mso-position-vertical-relative:page" coordorigin=",15840" coordsize="0,0">
            <v:shape id="_x0000_s108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80" style="position:absolute;margin-left:0;margin-top:11in;width:0;height:0;z-index:-251649536;mso-position-horizontal-relative:page;mso-position-vertical-relative:page" coordorigin=",15840" coordsize="0,0">
            <v:shape id="_x0000_s108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78" style="position:absolute;margin-left:0;margin-top:11in;width:0;height:0;z-index:-251650560;mso-position-horizontal-relative:page;mso-position-vertical-relative:page" coordorigin=",15840" coordsize="0,0">
            <v:shape id="_x0000_s107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76" style="position:absolute;margin-left:0;margin-top:11in;width:0;height:0;z-index:-251651584;mso-position-horizontal-relative:page;mso-position-vertical-relative:page" coordorigin=",15840" coordsize="0,0">
            <v:shape id="_x0000_s107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74" style="position:absolute;margin-left:0;margin-top:11in;width:0;height:0;z-index:-251652608;mso-position-horizontal-relative:page;mso-position-vertical-relative:page" coordorigin=",15840" coordsize="0,0">
            <v:shape id="_x0000_s107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72" style="position:absolute;margin-left:0;margin-top:11in;width:0;height:0;z-index:-251653632;mso-position-horizontal-relative:page;mso-position-vertical-relative:page" coordorigin=",15840" coordsize="0,0">
            <v:shape id="_x0000_s107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70" style="position:absolute;margin-left:0;margin-top:11in;width:0;height:0;z-index:-251654656;mso-position-horizontal-relative:page;mso-position-vertical-relative:page" coordorigin=",15840" coordsize="0,0">
            <v:shape id="_x0000_s107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68" style="position:absolute;margin-left:0;margin-top:11in;width:0;height:0;z-index:-251655680;mso-position-horizontal-relative:page;mso-position-vertical-relative:page" coordorigin=",15840" coordsize="0,0">
            <v:shape id="_x0000_s106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66" style="position:absolute;margin-left:0;margin-top:11in;width:0;height:0;z-index:-251656704;mso-position-horizontal-relative:page;mso-position-vertical-relative:page" coordorigin=",15840" coordsize="0,0">
            <v:shape id="_x0000_s106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64" style="position:absolute;margin-left:0;margin-top:11in;width:0;height:0;z-index:-251657728;mso-position-horizontal-relative:page;mso-position-vertical-relative:page" coordorigin=",15840" coordsize="0,0">
            <v:shape id="_x0000_s106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62" style="position:absolute;margin-left:0;margin-top:11in;width:0;height:0;z-index:-251658752;mso-position-horizontal-relative:page;mso-position-vertical-relative:page" coordorigin=",15840" coordsize="0,0">
            <v:shape id="_x0000_s106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60" style="position:absolute;margin-left:0;margin-top:11in;width:0;height:0;z-index:-251659776;mso-position-horizontal-relative:page;mso-position-vertical-relative:page" coordorigin=",15840" coordsize="0,0">
            <v:shape id="_x0000_s106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58" style="position:absolute;margin-left:0;margin-top:11in;width:0;height:0;z-index:-251660800;mso-position-horizontal-relative:page;mso-position-vertical-relative:page" coordorigin=",15840" coordsize="0,0">
            <v:shape id="_x0000_s105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56" style="position:absolute;margin-left:0;margin-top:11in;width:0;height:0;z-index:-251661824;mso-position-horizontal-relative:page;mso-position-vertical-relative:page" coordorigin=",15840" coordsize="0,0">
            <v:shape id="_x0000_s105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54" style="position:absolute;margin-left:0;margin-top:11in;width:0;height:0;z-index:-251662848;mso-position-horizontal-relative:page;mso-position-vertical-relative:page" coordorigin=",15840" coordsize="0,0">
            <v:shape id="_x0000_s105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52" style="position:absolute;margin-left:0;margin-top:11in;width:0;height:0;z-index:-251663872;mso-position-horizontal-relative:page;mso-position-vertical-relative:page" coordorigin=",15840" coordsize="0,0">
            <v:shape id="_x0000_s105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50" style="position:absolute;margin-left:0;margin-top:11in;width:0;height:0;z-index:-251664896;mso-position-horizontal-relative:page;mso-position-vertical-relative:page" coordorigin=",15840" coordsize="0,0">
            <v:shape id="_x0000_s105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48" style="position:absolute;margin-left:0;margin-top:11in;width:0;height:0;z-index:-251665920;mso-position-horizontal-relative:page;mso-position-vertical-relative:page" coordorigin=",15840" coordsize="0,0">
            <v:shape id="_x0000_s104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46" style="position:absolute;margin-left:0;margin-top:11in;width:0;height:0;z-index:-251666944;mso-position-horizontal-relative:page;mso-position-vertical-relative:page" coordorigin=",15840" coordsize="0,0">
            <v:shape id="_x0000_s104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44" style="position:absolute;margin-left:0;margin-top:11in;width:0;height:0;z-index:-251667968;mso-position-horizontal-relative:page;mso-position-vertical-relative:page" coordorigin=",15840" coordsize="0,0">
            <v:shape id="_x0000_s104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42" style="position:absolute;margin-left:0;margin-top:11in;width:0;height:0;z-index:-251668992;mso-position-horizontal-relative:page;mso-position-vertical-relative:page" coordorigin=",15840" coordsize="0,0">
            <v:shape id="_x0000_s104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40" style="position:absolute;margin-left:0;margin-top:11in;width:0;height:0;z-index:-251670016;mso-position-horizontal-relative:page;mso-position-vertical-relative:page" coordorigin=",15840" coordsize="0,0">
            <v:shape id="_x0000_s104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38" style="position:absolute;margin-left:0;margin-top:11in;width:0;height:0;z-index:-251671040;mso-position-horizontal-relative:page;mso-position-vertical-relative:page" coordorigin=",15840" coordsize="0,0">
            <v:shape id="_x0000_s103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36" style="position:absolute;margin-left:0;margin-top:11in;width:0;height:0;z-index:-251672064;mso-position-horizontal-relative:page;mso-position-vertical-relative:page" coordorigin=",15840" coordsize="0,0">
            <v:shape id="_x0000_s103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34" style="position:absolute;margin-left:0;margin-top:11in;width:0;height:0;z-index:-251673088;mso-position-horizontal-relative:page;mso-position-vertical-relative:page" coordorigin=",15840" coordsize="0,0">
            <v:shape id="_x0000_s103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32" style="position:absolute;margin-left:0;margin-top:11in;width:0;height:0;z-index:-251674112;mso-position-horizontal-relative:page;mso-position-vertical-relative:page" coordorigin=",15840" coordsize="0,0">
            <v:shape id="_x0000_s103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30" style="position:absolute;margin-left:0;margin-top:11in;width:0;height:0;z-index:-251675136;mso-position-horizontal-relative:page;mso-position-vertical-relative:page" coordorigin=",15840" coordsize="0,0">
            <v:shape id="_x0000_s103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28" style="position:absolute;margin-left:0;margin-top:11in;width:0;height:0;z-index:-251676160;mso-position-horizontal-relative:page;mso-position-vertical-relative:page" coordorigin=",15840" coordsize="0,0">
            <v:shape id="_x0000_s102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 w:rsidRPr="000C4933">
        <w:pict>
          <v:group id="_x0000_s1026" style="position:absolute;margin-left:0;margin-top:11in;width:0;height:0;z-index:-251677184;mso-position-horizontal-relative:page;mso-position-vertical-relative:page" coordorigin=",15840" coordsize="0,0">
            <v:shape id="_x0000_s102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</w:p>
    <w:p w:rsidR="00EA6FA3" w:rsidRDefault="00FE251B">
      <w:pPr>
        <w:spacing w:before="28"/>
        <w:ind w:left="102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3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. 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 xml:space="preserve">ve the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ve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p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b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>em u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 xml:space="preserve">ng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tch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-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c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as</w:t>
      </w:r>
      <w:r>
        <w:rPr>
          <w:rFonts w:ascii="DejaVu Sans" w:eastAsia="DejaVu Sans" w:hAnsi="DejaVu Sans" w:cs="DejaVu Sans"/>
          <w:sz w:val="24"/>
          <w:szCs w:val="24"/>
        </w:rPr>
        <w:t>e.</w:t>
      </w:r>
    </w:p>
    <w:p w:rsidR="00EA6FA3" w:rsidRDefault="00EA6FA3">
      <w:pPr>
        <w:spacing w:before="3" w:line="240" w:lineRule="exact"/>
        <w:rPr>
          <w:sz w:val="24"/>
          <w:szCs w:val="24"/>
        </w:rPr>
      </w:pPr>
    </w:p>
    <w:p w:rsidR="00EA6FA3" w:rsidRDefault="00FE251B" w:rsidP="00206A43">
      <w:pPr>
        <w:spacing w:line="276" w:lineRule="auto"/>
        <w:ind w:left="102" w:right="145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4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. 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1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te a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C p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g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m th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t 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ds the 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 xml:space="preserve">t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 xml:space="preserve">etter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f d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ect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n </w:t>
      </w:r>
      <w:r>
        <w:rPr>
          <w:rFonts w:ascii="DejaVu Sans" w:eastAsia="DejaVu Sans" w:hAnsi="DejaVu Sans" w:cs="DejaVu Sans"/>
          <w:spacing w:val="4"/>
          <w:sz w:val="24"/>
          <w:szCs w:val="24"/>
        </w:rPr>
        <w:t>(</w:t>
      </w:r>
      <w:r>
        <w:rPr>
          <w:rFonts w:ascii="DejaVu Sans" w:eastAsia="DejaVu Sans" w:hAnsi="DejaVu Sans" w:cs="DejaVu Sans"/>
          <w:sz w:val="24"/>
          <w:szCs w:val="24"/>
          <w:u w:val="single" w:color="000000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 xml:space="preserve">th, </w:t>
      </w:r>
      <w:r>
        <w:rPr>
          <w:rFonts w:ascii="DejaVu Sans" w:eastAsia="DejaVu Sans" w:hAnsi="DejaVu Sans" w:cs="DejaVu Sans"/>
          <w:sz w:val="24"/>
          <w:szCs w:val="24"/>
          <w:u w:val="single" w:color="000000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uth,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as</w:t>
      </w:r>
      <w:r>
        <w:rPr>
          <w:rFonts w:ascii="DejaVu Sans" w:eastAsia="DejaVu Sans" w:hAnsi="DejaVu Sans" w:cs="DejaVu Sans"/>
          <w:sz w:val="24"/>
          <w:szCs w:val="24"/>
        </w:rPr>
        <w:t>t,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  <w:u w:val="single" w:color="000000"/>
        </w:rPr>
        <w:t>W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t), c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u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ent (</w:t>
      </w:r>
      <w:proofErr w:type="spellStart"/>
      <w:r>
        <w:rPr>
          <w:rFonts w:ascii="DejaVu Sans" w:eastAsia="DejaVu Sans" w:hAnsi="DejaVu Sans" w:cs="DejaVu Sans"/>
          <w:sz w:val="24"/>
          <w:szCs w:val="24"/>
        </w:rPr>
        <w:t>x</w:t>
      </w:r>
      <w:proofErr w:type="gramStart"/>
      <w:r>
        <w:rPr>
          <w:rFonts w:ascii="DejaVu Sans" w:eastAsia="DejaVu Sans" w:hAnsi="DejaVu Sans" w:cs="DejaVu Sans"/>
          <w:sz w:val="24"/>
          <w:szCs w:val="24"/>
        </w:rPr>
        <w:t>,y</w:t>
      </w:r>
      <w:proofErr w:type="spellEnd"/>
      <w:proofErr w:type="gramEnd"/>
      <w:r>
        <w:rPr>
          <w:rFonts w:ascii="DejaVu Sans" w:eastAsia="DejaVu Sans" w:hAnsi="DejaVu Sans" w:cs="DejaVu Sans"/>
          <w:sz w:val="24"/>
          <w:szCs w:val="24"/>
        </w:rPr>
        <w:t>) c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t</w:t>
      </w:r>
      <w:r>
        <w:rPr>
          <w:rFonts w:ascii="DejaVu Sans" w:eastAsia="DejaVu Sans" w:hAnsi="DejaVu Sans" w:cs="DejaVu Sans"/>
          <w:sz w:val="24"/>
          <w:szCs w:val="24"/>
        </w:rPr>
        <w:t>e,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nd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dv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ncement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pe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nd p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ri</w:t>
      </w:r>
      <w:r>
        <w:rPr>
          <w:rFonts w:ascii="DejaVu Sans" w:eastAsia="DejaVu Sans" w:hAnsi="DejaVu Sans" w:cs="DejaVu Sans"/>
          <w:sz w:val="24"/>
          <w:szCs w:val="24"/>
        </w:rPr>
        <w:t>nts the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new c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te. </w:t>
      </w:r>
      <w:r>
        <w:rPr>
          <w:rFonts w:ascii="DejaVu Sans" w:eastAsia="DejaVu Sans" w:hAnsi="DejaVu Sans" w:cs="DejaVu Sans"/>
          <w:spacing w:val="-8"/>
          <w:sz w:val="24"/>
          <w:szCs w:val="24"/>
        </w:rPr>
        <w:t>F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e.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g</w:t>
      </w:r>
      <w:r>
        <w:rPr>
          <w:rFonts w:ascii="DejaVu Sans" w:eastAsia="DejaVu Sans" w:hAnsi="DejaVu Sans" w:cs="DejaVu Sans"/>
          <w:sz w:val="24"/>
          <w:szCs w:val="24"/>
        </w:rPr>
        <w:t xml:space="preserve">.,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f the c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u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ent c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t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f a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pe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 xml:space="preserve">n </w:t>
      </w:r>
      <w:r>
        <w:rPr>
          <w:rFonts w:ascii="DejaVu Sans" w:eastAsia="DejaVu Sans" w:hAnsi="DejaVu Sans" w:cs="DejaVu Sans"/>
          <w:spacing w:val="-12"/>
          <w:sz w:val="24"/>
          <w:szCs w:val="24"/>
        </w:rPr>
        <w:t>X</w:t>
      </w:r>
      <w:r>
        <w:rPr>
          <w:rFonts w:ascii="DejaVu Sans" w:eastAsia="DejaVu Sans" w:hAnsi="DejaVu Sans" w:cs="DejaVu Sans"/>
          <w:sz w:val="24"/>
          <w:szCs w:val="24"/>
        </w:rPr>
        <w:t>- Y p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ne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s (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2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,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3</w:t>
      </w:r>
      <w:r>
        <w:rPr>
          <w:rFonts w:ascii="DejaVu Sans" w:eastAsia="DejaVu Sans" w:hAnsi="DejaVu Sans" w:cs="DejaVu Sans"/>
          <w:sz w:val="24"/>
          <w:szCs w:val="24"/>
        </w:rPr>
        <w:t xml:space="preserve">)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nd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/</w:t>
      </w:r>
      <w:r>
        <w:rPr>
          <w:rFonts w:ascii="DejaVu Sans" w:eastAsia="DejaVu Sans" w:hAnsi="DejaVu Sans" w:cs="DejaVu Sans"/>
          <w:sz w:val="24"/>
          <w:szCs w:val="24"/>
        </w:rPr>
        <w:t xml:space="preserve">he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v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nces 6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un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ts 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ds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or</w:t>
      </w:r>
      <w:r>
        <w:rPr>
          <w:rFonts w:ascii="DejaVu Sans" w:eastAsia="DejaVu Sans" w:hAnsi="DejaVu Sans" w:cs="DejaVu Sans"/>
          <w:sz w:val="24"/>
          <w:szCs w:val="24"/>
        </w:rPr>
        <w:t>th,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then h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/</w:t>
      </w:r>
      <w:r>
        <w:rPr>
          <w:rFonts w:ascii="DejaVu Sans" w:eastAsia="DejaVu Sans" w:hAnsi="DejaVu Sans" w:cs="DejaVu Sans"/>
          <w:sz w:val="24"/>
          <w:szCs w:val="24"/>
        </w:rPr>
        <w:t>her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new</w:t>
      </w:r>
      <w:r w:rsidR="00206A43">
        <w:rPr>
          <w:rFonts w:ascii="DejaVu Sans" w:eastAsia="DejaVu Sans" w:hAnsi="DejaVu Sans" w:cs="DejaVu Sans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c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te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s (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2</w:t>
      </w:r>
      <w:r>
        <w:rPr>
          <w:rFonts w:ascii="DejaVu Sans" w:eastAsia="DejaVu Sans" w:hAnsi="DejaVu Sans" w:cs="DejaVu Sans"/>
          <w:sz w:val="24"/>
          <w:szCs w:val="24"/>
        </w:rPr>
        <w:t>,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3</w:t>
      </w:r>
      <w:r w:rsidR="00206A43">
        <w:rPr>
          <w:rFonts w:ascii="DejaVu Sans" w:eastAsia="DejaVu Sans" w:hAnsi="DejaVu Sans" w:cs="DejaVu Sans"/>
          <w:spacing w:val="-1"/>
          <w:sz w:val="24"/>
          <w:szCs w:val="24"/>
        </w:rPr>
        <w:t>+6</w:t>
      </w:r>
      <w:r>
        <w:rPr>
          <w:rFonts w:ascii="DejaVu Sans" w:eastAsia="DejaVu Sans" w:hAnsi="DejaVu Sans" w:cs="DejaVu Sans"/>
          <w:sz w:val="24"/>
          <w:szCs w:val="24"/>
        </w:rPr>
        <w:t>)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=</w:t>
      </w:r>
      <w:r>
        <w:rPr>
          <w:rFonts w:ascii="DejaVu Sans" w:eastAsia="DejaVu Sans" w:hAnsi="DejaVu Sans" w:cs="DejaVu Sans"/>
          <w:sz w:val="24"/>
          <w:szCs w:val="24"/>
        </w:rPr>
        <w:t>(</w:t>
      </w:r>
      <w:r w:rsidR="00206A43">
        <w:rPr>
          <w:rFonts w:ascii="DejaVu Sans" w:eastAsia="DejaVu Sans" w:hAnsi="DejaVu Sans" w:cs="DejaVu Sans"/>
          <w:sz w:val="24"/>
          <w:szCs w:val="24"/>
        </w:rPr>
        <w:t>2</w:t>
      </w:r>
      <w:r>
        <w:rPr>
          <w:rFonts w:ascii="DejaVu Sans" w:eastAsia="DejaVu Sans" w:hAnsi="DejaVu Sans" w:cs="DejaVu Sans"/>
          <w:sz w:val="24"/>
          <w:szCs w:val="24"/>
        </w:rPr>
        <w:t>,</w:t>
      </w:r>
      <w:r w:rsidR="00206A43">
        <w:rPr>
          <w:rFonts w:ascii="DejaVu Sans" w:eastAsia="DejaVu Sans" w:hAnsi="DejaVu Sans" w:cs="DejaVu Sans"/>
          <w:spacing w:val="-1"/>
          <w:sz w:val="24"/>
          <w:szCs w:val="24"/>
        </w:rPr>
        <w:t>9</w:t>
      </w:r>
      <w:r>
        <w:rPr>
          <w:rFonts w:ascii="DejaVu Sans" w:eastAsia="DejaVu Sans" w:hAnsi="DejaVu Sans" w:cs="DejaVu Sans"/>
          <w:sz w:val="24"/>
          <w:szCs w:val="24"/>
        </w:rPr>
        <w:t>).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2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mp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p</w:t>
      </w:r>
      <w:r>
        <w:rPr>
          <w:rFonts w:ascii="DejaVu Sans" w:eastAsia="DejaVu Sans" w:hAnsi="DejaVu Sans" w:cs="DejaVu Sans"/>
          <w:sz w:val="24"/>
          <w:szCs w:val="24"/>
        </w:rPr>
        <w:t>u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/o</w:t>
      </w:r>
      <w:r>
        <w:rPr>
          <w:rFonts w:ascii="DejaVu Sans" w:eastAsia="DejaVu Sans" w:hAnsi="DejaVu Sans" w:cs="DejaVu Sans"/>
          <w:sz w:val="24"/>
          <w:szCs w:val="24"/>
        </w:rPr>
        <w:t>ut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p</w:t>
      </w:r>
      <w:r>
        <w:rPr>
          <w:rFonts w:ascii="DejaVu Sans" w:eastAsia="DejaVu Sans" w:hAnsi="DejaVu Sans" w:cs="DejaVu Sans"/>
          <w:sz w:val="24"/>
          <w:szCs w:val="24"/>
        </w:rPr>
        <w:t>ut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(b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l</w:t>
      </w:r>
      <w:r>
        <w:rPr>
          <w:rFonts w:ascii="DejaVu Sans" w:eastAsia="DejaVu Sans" w:hAnsi="DejaVu Sans" w:cs="DejaVu Sans"/>
          <w:sz w:val="24"/>
          <w:szCs w:val="24"/>
        </w:rPr>
        <w:t xml:space="preserve">d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 xml:space="preserve">nes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 u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 xml:space="preserve">er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p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u</w:t>
      </w:r>
      <w:r>
        <w:rPr>
          <w:rFonts w:ascii="DejaVu Sans" w:eastAsia="DejaVu Sans" w:hAnsi="DejaVu Sans" w:cs="DejaVu Sans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):</w:t>
      </w:r>
    </w:p>
    <w:p w:rsidR="00EA6FA3" w:rsidRDefault="00EA6FA3">
      <w:pPr>
        <w:spacing w:before="3" w:line="240" w:lineRule="exact"/>
        <w:rPr>
          <w:sz w:val="24"/>
          <w:szCs w:val="24"/>
        </w:rPr>
      </w:pPr>
    </w:p>
    <w:p w:rsidR="00EA6FA3" w:rsidRDefault="00FE251B">
      <w:pPr>
        <w:spacing w:before="42"/>
        <w:ind w:left="102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sz w:val="24"/>
          <w:szCs w:val="24"/>
        </w:rPr>
        <w:t>Enter c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u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rr</w:t>
      </w:r>
      <w:r>
        <w:rPr>
          <w:rFonts w:ascii="DejaVu Sans" w:eastAsia="DejaVu Sans" w:hAnsi="DejaVu Sans" w:cs="DejaVu Sans"/>
          <w:sz w:val="24"/>
          <w:szCs w:val="24"/>
        </w:rPr>
        <w:t>e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n</w:t>
      </w:r>
      <w:r>
        <w:rPr>
          <w:rFonts w:ascii="DejaVu Sans" w:eastAsia="DejaVu Sans" w:hAnsi="DejaVu Sans" w:cs="DejaVu Sans"/>
          <w:sz w:val="24"/>
          <w:szCs w:val="24"/>
        </w:rPr>
        <w:t>t c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te (x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 xml:space="preserve">nd y 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p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io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sz w:val="24"/>
          <w:szCs w:val="24"/>
        </w:rPr>
        <w:t>):</w:t>
      </w:r>
      <w:r>
        <w:rPr>
          <w:rFonts w:ascii="DejaVu Sans" w:eastAsia="DejaVu Sans" w:hAnsi="DejaVu Sans" w:cs="DejaVu Sans"/>
          <w:spacing w:val="5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z w:val="24"/>
          <w:szCs w:val="24"/>
        </w:rPr>
        <w:t>2 3</w:t>
      </w:r>
    </w:p>
    <w:p w:rsidR="00206A43" w:rsidRDefault="00206A43" w:rsidP="00206A43">
      <w:pPr>
        <w:spacing w:before="42"/>
        <w:ind w:left="102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sz w:val="24"/>
          <w:szCs w:val="24"/>
        </w:rPr>
        <w:t xml:space="preserve">Enter 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. un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ts t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w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pacing w:val="-5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ds d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ec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io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>n</w:t>
      </w:r>
      <w:r>
        <w:rPr>
          <w:rFonts w:ascii="DejaVu Sans" w:eastAsia="DejaVu Sans" w:hAnsi="DejaVu Sans" w:cs="DejaVu Sans"/>
          <w:sz w:val="24"/>
          <w:szCs w:val="24"/>
        </w:rPr>
        <w:t>:</w:t>
      </w:r>
      <w:r>
        <w:rPr>
          <w:rFonts w:ascii="DejaVu Sans" w:eastAsia="DejaVu Sans" w:hAnsi="DejaVu Sans" w:cs="DejaVu Sans"/>
          <w:spacing w:val="4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z w:val="24"/>
          <w:szCs w:val="24"/>
        </w:rPr>
        <w:t>6</w:t>
      </w:r>
    </w:p>
    <w:p w:rsidR="00206A43" w:rsidRDefault="00206A43" w:rsidP="00206A43">
      <w:pPr>
        <w:ind w:left="102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sz w:val="24"/>
          <w:szCs w:val="24"/>
        </w:rPr>
        <w:t xml:space="preserve">Enter 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z w:val="24"/>
          <w:szCs w:val="24"/>
        </w:rPr>
        <w:t>ect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z w:val="24"/>
          <w:szCs w:val="24"/>
        </w:rPr>
        <w:t>n:</w:t>
      </w:r>
      <w:r>
        <w:rPr>
          <w:rFonts w:ascii="DejaVu Sans" w:eastAsia="DejaVu Sans" w:hAnsi="DejaVu Sans" w:cs="DejaVu Sans"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z w:val="24"/>
          <w:szCs w:val="24"/>
        </w:rPr>
        <w:t>N</w:t>
      </w:r>
    </w:p>
    <w:p w:rsidR="00EA6FA3" w:rsidRDefault="00FE251B">
      <w:pPr>
        <w:spacing w:before="42"/>
        <w:ind w:left="102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spacing w:val="-1"/>
          <w:sz w:val="24"/>
          <w:szCs w:val="24"/>
        </w:rPr>
        <w:t>N</w:t>
      </w:r>
      <w:r>
        <w:rPr>
          <w:rFonts w:ascii="DejaVu Sans" w:eastAsia="DejaVu Sans" w:hAnsi="DejaVu Sans" w:cs="DejaVu Sans"/>
          <w:sz w:val="24"/>
          <w:szCs w:val="24"/>
        </w:rPr>
        <w:t>ew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c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spacing w:val="-7"/>
          <w:sz w:val="24"/>
          <w:szCs w:val="24"/>
        </w:rPr>
        <w:t>r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d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>i</w:t>
      </w:r>
      <w:r>
        <w:rPr>
          <w:rFonts w:ascii="DejaVu Sans" w:eastAsia="DejaVu Sans" w:hAnsi="DejaVu Sans" w:cs="DejaVu Sans"/>
          <w:sz w:val="24"/>
          <w:szCs w:val="24"/>
        </w:rPr>
        <w:t>n</w:t>
      </w:r>
      <w:r>
        <w:rPr>
          <w:rFonts w:ascii="DejaVu Sans" w:eastAsia="DejaVu Sans" w:hAnsi="DejaVu Sans" w:cs="DejaVu Sans"/>
          <w:spacing w:val="1"/>
          <w:sz w:val="24"/>
          <w:szCs w:val="24"/>
        </w:rPr>
        <w:t>a</w:t>
      </w:r>
      <w:r>
        <w:rPr>
          <w:rFonts w:ascii="DejaVu Sans" w:eastAsia="DejaVu Sans" w:hAnsi="DejaVu Sans" w:cs="DejaVu Sans"/>
          <w:sz w:val="24"/>
          <w:szCs w:val="24"/>
        </w:rPr>
        <w:t>te:</w:t>
      </w:r>
      <w:r>
        <w:rPr>
          <w:rFonts w:ascii="DejaVu Sans" w:eastAsia="DejaVu Sans" w:hAnsi="DejaVu Sans" w:cs="DejaVu Sans"/>
          <w:spacing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sz w:val="24"/>
          <w:szCs w:val="24"/>
        </w:rPr>
        <w:t>(</w:t>
      </w:r>
      <w:r w:rsidR="00206A43">
        <w:rPr>
          <w:rFonts w:ascii="DejaVu Sans" w:eastAsia="DejaVu Sans" w:hAnsi="DejaVu Sans" w:cs="DejaVu Sans"/>
          <w:spacing w:val="-1"/>
          <w:sz w:val="24"/>
          <w:szCs w:val="24"/>
        </w:rPr>
        <w:t>2</w:t>
      </w:r>
      <w:proofErr w:type="gramStart"/>
      <w:r w:rsidR="00206A43">
        <w:rPr>
          <w:rFonts w:ascii="DejaVu Sans" w:eastAsia="DejaVu Sans" w:hAnsi="DejaVu Sans" w:cs="DejaVu Sans"/>
          <w:spacing w:val="-1"/>
          <w:sz w:val="24"/>
          <w:szCs w:val="24"/>
        </w:rPr>
        <w:t>,9</w:t>
      </w:r>
      <w:proofErr w:type="gramEnd"/>
      <w:r>
        <w:rPr>
          <w:rFonts w:ascii="DejaVu Sans" w:eastAsia="DejaVu Sans" w:hAnsi="DejaVu Sans" w:cs="DejaVu Sans"/>
          <w:sz w:val="24"/>
          <w:szCs w:val="24"/>
        </w:rPr>
        <w:t>)</w:t>
      </w:r>
    </w:p>
    <w:p w:rsidR="00EA6FA3" w:rsidRDefault="00EA6FA3">
      <w:pPr>
        <w:spacing w:before="7" w:line="120" w:lineRule="exact"/>
        <w:rPr>
          <w:sz w:val="13"/>
          <w:szCs w:val="13"/>
        </w:rPr>
      </w:pPr>
    </w:p>
    <w:p w:rsidR="00EA6FA3" w:rsidRDefault="00EA6FA3">
      <w:pPr>
        <w:spacing w:line="200" w:lineRule="exact"/>
      </w:pPr>
    </w:p>
    <w:p w:rsidR="00EA6FA3" w:rsidRDefault="00EA6FA3">
      <w:pPr>
        <w:spacing w:line="200" w:lineRule="exact"/>
      </w:pPr>
    </w:p>
    <w:p w:rsidR="00EA6FA3" w:rsidRDefault="00FE251B">
      <w:pPr>
        <w:ind w:left="102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b/>
          <w:spacing w:val="-1"/>
          <w:sz w:val="22"/>
          <w:szCs w:val="22"/>
        </w:rPr>
        <w:t>5</w:t>
      </w:r>
      <w:r>
        <w:rPr>
          <w:rFonts w:ascii="DejaVu Sans" w:eastAsia="DejaVu Sans" w:hAnsi="DejaVu Sans" w:cs="DejaVu Sans"/>
          <w:b/>
          <w:sz w:val="22"/>
          <w:szCs w:val="22"/>
        </w:rPr>
        <w:t>.</w:t>
      </w:r>
      <w:r>
        <w:rPr>
          <w:rFonts w:ascii="DejaVu Sans" w:eastAsia="DejaVu Sans" w:hAnsi="DejaVu Sans" w:cs="DejaVu Sans"/>
          <w:b/>
          <w:spacing w:val="2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z w:val="22"/>
          <w:szCs w:val="22"/>
        </w:rPr>
        <w:t>S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o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sz w:val="22"/>
          <w:szCs w:val="22"/>
        </w:rPr>
        <w:t xml:space="preserve">ve </w:t>
      </w:r>
      <w:r>
        <w:rPr>
          <w:rFonts w:ascii="DejaVu Sans" w:eastAsia="DejaVu Sans" w:hAnsi="DejaVu Sans" w:cs="DejaVu Sans"/>
          <w:spacing w:val="-2"/>
          <w:sz w:val="22"/>
          <w:szCs w:val="22"/>
        </w:rPr>
        <w:t>q</w:t>
      </w:r>
      <w:r>
        <w:rPr>
          <w:rFonts w:ascii="DejaVu Sans" w:eastAsia="DejaVu Sans" w:hAnsi="DejaVu Sans" w:cs="DejaVu Sans"/>
          <w:sz w:val="22"/>
          <w:szCs w:val="22"/>
        </w:rPr>
        <w:t>ue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s</w:t>
      </w:r>
      <w:r>
        <w:rPr>
          <w:rFonts w:ascii="DejaVu Sans" w:eastAsia="DejaVu Sans" w:hAnsi="DejaVu Sans" w:cs="DejaVu Sans"/>
          <w:sz w:val="22"/>
          <w:szCs w:val="22"/>
        </w:rPr>
        <w:t>t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o</w:t>
      </w:r>
      <w:r>
        <w:rPr>
          <w:rFonts w:ascii="DejaVu Sans" w:eastAsia="DejaVu Sans" w:hAnsi="DejaVu Sans" w:cs="DejaVu Sans"/>
          <w:sz w:val="22"/>
          <w:szCs w:val="22"/>
        </w:rPr>
        <w:t>n#4 u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s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sz w:val="22"/>
          <w:szCs w:val="22"/>
        </w:rPr>
        <w:t xml:space="preserve">ng 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s</w:t>
      </w:r>
      <w:r>
        <w:rPr>
          <w:rFonts w:ascii="DejaVu Sans" w:eastAsia="DejaVu Sans" w:hAnsi="DejaVu Sans" w:cs="DejaVu Sans"/>
          <w:sz w:val="22"/>
          <w:szCs w:val="22"/>
        </w:rPr>
        <w:t>w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sz w:val="22"/>
          <w:szCs w:val="22"/>
        </w:rPr>
        <w:t>t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c</w:t>
      </w:r>
      <w:r>
        <w:rPr>
          <w:rFonts w:ascii="DejaVu Sans" w:eastAsia="DejaVu Sans" w:hAnsi="DejaVu Sans" w:cs="DejaVu Sans"/>
          <w:sz w:val="22"/>
          <w:szCs w:val="22"/>
        </w:rPr>
        <w:t>h-</w:t>
      </w:r>
      <w:r>
        <w:rPr>
          <w:rFonts w:ascii="DejaVu Sans" w:eastAsia="DejaVu Sans" w:hAnsi="DejaVu Sans" w:cs="DejaVu Sans"/>
          <w:spacing w:val="-1"/>
          <w:sz w:val="22"/>
          <w:szCs w:val="22"/>
        </w:rPr>
        <w:t>cas</w:t>
      </w:r>
      <w:r>
        <w:rPr>
          <w:rFonts w:ascii="DejaVu Sans" w:eastAsia="DejaVu Sans" w:hAnsi="DejaVu Sans" w:cs="DejaVu Sans"/>
          <w:sz w:val="22"/>
          <w:szCs w:val="22"/>
        </w:rPr>
        <w:t>e.</w:t>
      </w:r>
    </w:p>
    <w:sectPr w:rsidR="00EA6FA3" w:rsidSect="00EA6FA3">
      <w:type w:val="continuous"/>
      <w:pgSz w:w="12240" w:h="15840"/>
      <w:pgMar w:top="1080" w:right="1360" w:bottom="280" w:left="13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292"/>
    <w:multiLevelType w:val="multilevel"/>
    <w:tmpl w:val="D876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FA3"/>
    <w:rsid w:val="000C4933"/>
    <w:rsid w:val="00206A43"/>
    <w:rsid w:val="007754A2"/>
    <w:rsid w:val="00EA6FA3"/>
    <w:rsid w:val="00FE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206A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1059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4</cp:revision>
  <dcterms:created xsi:type="dcterms:W3CDTF">2017-10-17T07:21:00Z</dcterms:created>
  <dcterms:modified xsi:type="dcterms:W3CDTF">2017-10-24T03:18:00Z</dcterms:modified>
</cp:coreProperties>
</file>